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Your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will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evaluated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both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functional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nonfunctional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requirements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such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as  code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quality,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ease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setting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up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  <w:lang w:val="en-US"/>
        </w:rPr>
        <w:t>dev</w:t>
      </w:r>
      <w:proofErr w:type="spellEnd"/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production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environment,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load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testing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scripts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etc.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Automated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tests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mandatory,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please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include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tests/specs.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Additionally,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it’s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huge  plus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9"/>
          <w:szCs w:val="29"/>
          <w:lang w:val="en-US"/>
        </w:rPr>
        <w:t>test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</w:t>
      </w:r>
      <w:proofErr w:type="gramEnd"/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code.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We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really,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really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interested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clean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maintainable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codebase,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please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solve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  problem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keeping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mind.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Please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ensure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that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coding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conventions,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directory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structure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build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approach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  your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project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follow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conventions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popular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open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source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projects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language  that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you’re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using.  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Readme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Readme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project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should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include: 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Overview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tech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stack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language,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web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framework,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database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etc.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Brief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description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why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tech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stack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was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chosen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Infrastructure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requirements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running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solution  </w:t>
      </w:r>
    </w:p>
    <w:p w:rsidR="009C6BF1" w:rsidRDefault="009C6BF1" w:rsidP="009C6B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Setup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instructions,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automated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deployment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program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dependencies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  development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test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environment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plus  </w:t>
      </w:r>
    </w:p>
    <w:p w:rsidR="009C6BF1" w:rsidRDefault="009C6BF1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br w:type="page"/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42"/>
          <w:szCs w:val="42"/>
          <w:lang w:val="en-US"/>
        </w:rPr>
        <w:lastRenderedPageBreak/>
        <w:t>Where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42"/>
          <w:szCs w:val="42"/>
          <w:lang w:val="en-US"/>
        </w:rPr>
        <w:t>is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42"/>
          <w:szCs w:val="42"/>
          <w:lang w:val="en-US"/>
        </w:rPr>
        <w:t>My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42"/>
          <w:szCs w:val="42"/>
          <w:lang w:val="en-US"/>
        </w:rPr>
        <w:t>Driver</w:t>
      </w:r>
      <w:proofErr w:type="gramEnd"/>
      <w:r>
        <w:rPr>
          <w:rFonts w:ascii="Arial" w:hAnsi="Arial" w:cs="Arial"/>
          <w:b/>
          <w:bCs/>
          <w:color w:val="000000"/>
          <w:sz w:val="42"/>
          <w:szCs w:val="42"/>
          <w:lang w:val="en-US"/>
        </w:rPr>
        <w:t xml:space="preserve">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We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have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50,000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who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around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city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looking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rides.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Typically,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evenly distributed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across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city.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customers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all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over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place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trying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find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 facilitate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this,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need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keep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track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driver’s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current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provide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ability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search 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given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area.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need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build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2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achieve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this.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Both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should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respond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within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100ms.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333333"/>
          <w:sz w:val="37"/>
          <w:szCs w:val="37"/>
          <w:lang w:val="en-US"/>
        </w:rPr>
        <w:t>1. Driver</w:t>
      </w:r>
      <w:r>
        <w:rPr>
          <w:rFonts w:ascii="Times" w:hAnsi="Times" w:cs="Times"/>
          <w:color w:val="333333"/>
          <w:sz w:val="37"/>
          <w:szCs w:val="37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7"/>
          <w:szCs w:val="37"/>
          <w:lang w:val="en-US"/>
        </w:rPr>
        <w:t xml:space="preserve">Location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should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able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their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current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every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60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seconds.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They’ll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call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following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API 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update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their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location 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Request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: </w:t>
      </w:r>
      <w:proofErr w:type="gramEnd"/>
      <w:r>
        <w:rPr>
          <w:rFonts w:ascii="Courier New" w:hAnsi="Courier New" w:cs="Courier New"/>
          <w:color w:val="000000"/>
          <w:sz w:val="29"/>
          <w:szCs w:val="29"/>
          <w:lang w:val="en-US"/>
        </w:rPr>
        <w:t>PUT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/drivers/{id}/location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Courier New" w:hAnsi="Courier New" w:cs="Courier New"/>
          <w:color w:val="000000"/>
          <w:sz w:val="29"/>
          <w:szCs w:val="29"/>
          <w:lang w:val="en-US"/>
        </w:rPr>
        <w:t>{ "</w:t>
      </w:r>
      <w:proofErr w:type="gramStart"/>
      <w:r>
        <w:rPr>
          <w:rFonts w:ascii="Courier New" w:hAnsi="Courier New" w:cs="Courier New"/>
          <w:color w:val="000000"/>
          <w:sz w:val="29"/>
          <w:szCs w:val="29"/>
          <w:lang w:val="en-US"/>
        </w:rPr>
        <w:t>latitude</w:t>
      </w:r>
      <w:proofErr w:type="gramEnd"/>
      <w:r>
        <w:rPr>
          <w:rFonts w:ascii="Courier New" w:hAnsi="Courier New" w:cs="Courier New"/>
          <w:color w:val="000000"/>
          <w:sz w:val="29"/>
          <w:szCs w:val="29"/>
          <w:lang w:val="en-US"/>
        </w:rPr>
        <w:t>":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12.97161923, "longitude":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77.59463452, "accuracy":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0.7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}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Response: </w:t>
      </w:r>
    </w:p>
    <w:p w:rsidR="009C6BF1" w:rsidRDefault="009C6BF1" w:rsidP="009C6B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sz w:val="29"/>
          <w:szCs w:val="29"/>
          <w:lang w:val="en-US"/>
        </w:rPr>
        <w:t>-  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200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OK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successful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update,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Body: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{} </w:t>
      </w:r>
      <w:r>
        <w:rPr>
          <w:rFonts w:ascii="Times" w:hAnsi="Times" w:cs="Times"/>
          <w:color w:val="000000"/>
          <w:lang w:val="en-US"/>
        </w:rPr>
        <w:t> </w:t>
      </w:r>
    </w:p>
    <w:p w:rsidR="009C6BF1" w:rsidRDefault="009C6BF1" w:rsidP="009C6B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sz w:val="29"/>
          <w:szCs w:val="29"/>
          <w:lang w:val="en-US"/>
        </w:rPr>
        <w:t>-  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404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Not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Found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if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invalid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(valid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ids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-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1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50000)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Body: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{} </w:t>
      </w:r>
      <w:r>
        <w:rPr>
          <w:rFonts w:ascii="Times" w:hAnsi="Times" w:cs="Times"/>
          <w:color w:val="000000"/>
          <w:lang w:val="en-US"/>
        </w:rPr>
        <w:t> </w:t>
      </w:r>
    </w:p>
    <w:p w:rsidR="009C6BF1" w:rsidRDefault="009C6BF1" w:rsidP="009C6B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sz w:val="29"/>
          <w:szCs w:val="29"/>
          <w:lang w:val="en-US"/>
        </w:rPr>
        <w:t>-  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422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9"/>
          <w:szCs w:val="29"/>
          <w:lang w:val="en-US"/>
        </w:rPr>
        <w:t>Unprocessable</w:t>
      </w:r>
      <w:proofErr w:type="spellEnd"/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Entity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with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appropriate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message.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example: </w:t>
      </w:r>
      <w:r>
        <w:rPr>
          <w:rFonts w:ascii="Times" w:hAnsi="Times" w:cs="Times"/>
          <w:color w:val="000000"/>
          <w:lang w:val="en-US"/>
        </w:rPr>
        <w:t> 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{"errors"</w:t>
      </w:r>
      <w:proofErr w:type="gramStart"/>
      <w:r>
        <w:rPr>
          <w:rFonts w:ascii="Courier New" w:hAnsi="Courier New" w:cs="Courier New"/>
          <w:color w:val="000000"/>
          <w:sz w:val="29"/>
          <w:szCs w:val="29"/>
          <w:lang w:val="en-US"/>
        </w:rPr>
        <w:t>:[</w:t>
      </w:r>
      <w:proofErr w:type="gramEnd"/>
      <w:r>
        <w:rPr>
          <w:rFonts w:ascii="Courier New" w:hAnsi="Courier New" w:cs="Courier New"/>
          <w:color w:val="000000"/>
          <w:sz w:val="29"/>
          <w:szCs w:val="29"/>
          <w:lang w:val="en-US"/>
        </w:rPr>
        <w:t>"Latitude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should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be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between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+/-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90"]} </w:t>
      </w:r>
      <w:r>
        <w:rPr>
          <w:rFonts w:ascii="Times" w:hAnsi="Times" w:cs="Times"/>
          <w:color w:val="000000"/>
          <w:lang w:val="en-US"/>
        </w:rPr>
        <w:t> </w:t>
      </w:r>
    </w:p>
    <w:p w:rsidR="009C6BF1" w:rsidRDefault="009C6BF1" w:rsidP="009C6B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Expected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Load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: </w:t>
      </w:r>
      <w:proofErr w:type="gramEnd"/>
      <w:r>
        <w:rPr>
          <w:rFonts w:ascii="Arial" w:hAnsi="Arial" w:cs="Arial"/>
          <w:color w:val="000000"/>
          <w:sz w:val="29"/>
          <w:szCs w:val="29"/>
          <w:lang w:val="en-US"/>
        </w:rPr>
        <w:t>50,000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sending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every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60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seconds.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You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can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API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generate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data 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search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given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area. </w:t>
      </w:r>
      <w:r>
        <w:rPr>
          <w:rFonts w:ascii="Times" w:hAnsi="Times" w:cs="Times"/>
          <w:color w:val="000000"/>
          <w:lang w:val="en-US"/>
        </w:rPr>
        <w:t> 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333333"/>
          <w:sz w:val="37"/>
          <w:szCs w:val="37"/>
          <w:lang w:val="en-US"/>
        </w:rPr>
        <w:t>2. Find</w:t>
      </w:r>
      <w:r>
        <w:rPr>
          <w:rFonts w:ascii="Times" w:hAnsi="Times" w:cs="Times"/>
          <w:color w:val="333333"/>
          <w:sz w:val="37"/>
          <w:szCs w:val="37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7"/>
          <w:szCs w:val="37"/>
          <w:lang w:val="en-US"/>
        </w:rPr>
        <w:t xml:space="preserve">Drivers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Customer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applications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will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use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following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API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find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around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given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location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Request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: </w:t>
      </w:r>
      <w:proofErr w:type="gramEnd"/>
      <w:r>
        <w:rPr>
          <w:rFonts w:ascii="Courier New" w:hAnsi="Courier New" w:cs="Courier New"/>
          <w:color w:val="000000"/>
          <w:sz w:val="29"/>
          <w:szCs w:val="29"/>
          <w:lang w:val="en-US"/>
        </w:rPr>
        <w:t>GET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/drivers 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Parameters: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Courier New" w:hAnsi="Courier New" w:cs="Courier New"/>
          <w:color w:val="000000"/>
          <w:sz w:val="29"/>
          <w:szCs w:val="29"/>
          <w:lang w:val="en-US"/>
        </w:rPr>
        <w:t>"</w:t>
      </w:r>
      <w:proofErr w:type="gramStart"/>
      <w:r>
        <w:rPr>
          <w:rFonts w:ascii="Courier New" w:hAnsi="Courier New" w:cs="Courier New"/>
          <w:color w:val="000000"/>
          <w:sz w:val="29"/>
          <w:szCs w:val="29"/>
          <w:lang w:val="en-US"/>
        </w:rPr>
        <w:t>latitude</w:t>
      </w:r>
      <w:proofErr w:type="gramEnd"/>
      <w:r>
        <w:rPr>
          <w:rFonts w:ascii="Courier New" w:hAnsi="Courier New" w:cs="Courier New"/>
          <w:color w:val="000000"/>
          <w:sz w:val="29"/>
          <w:szCs w:val="29"/>
          <w:lang w:val="en-US"/>
        </w:rPr>
        <w:t>"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mandatory 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"longitude"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mandatory 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"radius"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optional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defaults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500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meters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"limit"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optional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defaults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to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10 </w:t>
      </w:r>
    </w:p>
    <w:p w:rsidR="009C6BF1" w:rsidRDefault="009C6BF1" w:rsidP="009C6B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Response: </w:t>
      </w:r>
    </w:p>
    <w:p w:rsidR="009C6BF1" w:rsidRDefault="009C6BF1" w:rsidP="009C6BF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sz w:val="29"/>
          <w:szCs w:val="29"/>
          <w:lang w:val="en-US"/>
        </w:rPr>
        <w:t>-  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200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OK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successful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get,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Body: </w:t>
      </w:r>
      <w:proofErr w:type="gramStart"/>
      <w:r>
        <w:rPr>
          <w:rFonts w:ascii="Courier New" w:hAnsi="Courier New" w:cs="Courier New"/>
          <w:color w:val="000000"/>
          <w:lang w:val="en-US"/>
        </w:rPr>
        <w:t xml:space="preserve">[ </w:t>
      </w:r>
      <w:r>
        <w:rPr>
          <w:rFonts w:ascii="Times" w:hAnsi="Times" w:cs="Times"/>
          <w:color w:val="000000"/>
          <w:lang w:val="en-US"/>
        </w:rPr>
        <w:t> </w:t>
      </w:r>
      <w:proofErr w:type="gramEnd"/>
      <w:r>
        <w:rPr>
          <w:rFonts w:ascii="Courier New" w:hAnsi="Courier New" w:cs="Courier New"/>
          <w:color w:val="000000"/>
          <w:lang w:val="en-US"/>
        </w:rPr>
        <w:t>{id: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42,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latitude: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12.97161923,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longitude: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77.59463452,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distance: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123}, {id: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84,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latitude: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12.97161923,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longitude: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77.59463452,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distance: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 xml:space="preserve">123} </w:t>
      </w:r>
      <w:r>
        <w:rPr>
          <w:rFonts w:ascii="Times" w:hAnsi="Times" w:cs="Times"/>
          <w:color w:val="000000"/>
          <w:lang w:val="en-US"/>
        </w:rPr>
        <w:t> </w:t>
      </w:r>
      <w:r>
        <w:rPr>
          <w:rFonts w:ascii="Courier New" w:hAnsi="Courier New" w:cs="Courier New"/>
          <w:color w:val="000000"/>
          <w:lang w:val="en-US"/>
        </w:rPr>
        <w:t xml:space="preserve">] </w:t>
      </w:r>
      <w:r>
        <w:rPr>
          <w:rFonts w:ascii="Times" w:hAnsi="Times" w:cs="Times"/>
          <w:color w:val="000000"/>
          <w:lang w:val="en-US"/>
        </w:rPr>
        <w:t> </w:t>
      </w:r>
    </w:p>
    <w:p w:rsidR="009C6BF1" w:rsidRPr="009C6BF1" w:rsidRDefault="009C6BF1" w:rsidP="009C6BF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  <w:lang w:val="en-US"/>
        </w:rPr>
        <w:tab/>
      </w:r>
      <w:r>
        <w:rPr>
          <w:rFonts w:ascii="Arial" w:hAnsi="Arial" w:cs="Arial"/>
          <w:color w:val="000000"/>
          <w:sz w:val="29"/>
          <w:szCs w:val="29"/>
          <w:lang w:val="en-US"/>
        </w:rPr>
        <w:t>-  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422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9"/>
          <w:szCs w:val="29"/>
          <w:lang w:val="en-US"/>
        </w:rPr>
        <w:t>Unprocessable</w:t>
      </w:r>
      <w:proofErr w:type="spellEnd"/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Entity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—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with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appropriate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message.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For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example: </w:t>
      </w:r>
      <w:r>
        <w:rPr>
          <w:rFonts w:ascii="Times" w:hAnsi="Times" w:cs="Times"/>
          <w:color w:val="000000"/>
          <w:lang w:val="en-US"/>
        </w:rPr>
        <w:t> 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{"errors":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["Latitude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should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be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between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+/-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9"/>
          <w:szCs w:val="29"/>
          <w:lang w:val="en-US"/>
        </w:rPr>
        <w:t>90"]} </w:t>
      </w:r>
      <w:r>
        <w:rPr>
          <w:rFonts w:ascii="Arial" w:hAnsi="Arial" w:cs="Arial"/>
          <w:color w:val="000000"/>
          <w:sz w:val="29"/>
          <w:szCs w:val="29"/>
          <w:lang w:val="en-US"/>
        </w:rPr>
        <w:t>Distance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the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response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straight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line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distance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between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driver's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and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location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in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the </w:t>
      </w:r>
      <w:r>
        <w:rPr>
          <w:rFonts w:ascii="Times" w:hAnsi="Times" w:cs="Times"/>
          <w:color w:val="000000"/>
          <w:lang w:val="en-US"/>
        </w:rPr>
        <w:t> 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query </w:t>
      </w:r>
    </w:p>
    <w:p w:rsidR="009C6BF1" w:rsidRDefault="009C6BF1" w:rsidP="009C6BF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> </w:t>
      </w: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Expected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Load</w:t>
      </w:r>
      <w:proofErr w:type="gram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: </w:t>
      </w:r>
      <w:proofErr w:type="gramEnd"/>
      <w:r>
        <w:rPr>
          <w:rFonts w:ascii="Arial" w:hAnsi="Arial" w:cs="Arial"/>
          <w:color w:val="000000"/>
          <w:sz w:val="29"/>
          <w:szCs w:val="29"/>
          <w:lang w:val="en-US"/>
        </w:rPr>
        <w:t>20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>concurrent</w:t>
      </w:r>
      <w:r>
        <w:rPr>
          <w:rFonts w:ascii="Times" w:hAnsi="Times" w:cs="Times"/>
          <w:color w:val="000000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requests. </w:t>
      </w:r>
      <w:r>
        <w:rPr>
          <w:rFonts w:ascii="Times" w:hAnsi="Times" w:cs="Times"/>
          <w:color w:val="000000"/>
          <w:lang w:val="en-US"/>
        </w:rPr>
        <w:t> </w:t>
      </w:r>
    </w:p>
    <w:p w:rsidR="00096115" w:rsidRDefault="00096115"/>
    <w:sectPr w:rsidR="00096115" w:rsidSect="00C71B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F1"/>
    <w:rsid w:val="00096115"/>
    <w:rsid w:val="00994397"/>
    <w:rsid w:val="009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649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B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2387</Characters>
  <Application>Microsoft Macintosh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1</cp:revision>
  <dcterms:created xsi:type="dcterms:W3CDTF">2018-10-16T10:12:00Z</dcterms:created>
  <dcterms:modified xsi:type="dcterms:W3CDTF">2018-10-16T10:14:00Z</dcterms:modified>
</cp:coreProperties>
</file>